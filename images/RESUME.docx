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D45E53" w14:textId="77777777" w:rsidR="00E43898" w:rsidRPr="00531EB5" w:rsidRDefault="00DF3BCE">
      <w:pPr>
        <w:rPr>
          <w:rFonts w:ascii="Times New Roman" w:hAnsi="Times New Roman" w:cs="Times New Roman"/>
          <w:b/>
          <w:i/>
          <w:sz w:val="32"/>
          <w:szCs w:val="32"/>
          <w:lang w:val="pt-BR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D661584" wp14:editId="3054559A">
                <wp:simplePos x="0" y="0"/>
                <wp:positionH relativeFrom="column">
                  <wp:posOffset>-114300</wp:posOffset>
                </wp:positionH>
                <wp:positionV relativeFrom="paragraph">
                  <wp:posOffset>266700</wp:posOffset>
                </wp:positionV>
                <wp:extent cx="6077585" cy="1000125"/>
                <wp:effectExtent l="0" t="0" r="0" b="9525"/>
                <wp:wrapNone/>
                <wp:docPr id="1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7585" cy="10001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A9C24" id=" 4" o:spid="_x0000_s1026" style="position:absolute;margin-left:-9pt;margin-top:21pt;width:478.55pt;height:78.75pt;z-index:-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" fillcolor="#eeece1" strokeweight=".35mm">
                <v:stroke endcap="square"/>
                <v:path arrowo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2E64B6F5" wp14:editId="68CBAFD1">
                <wp:simplePos x="0" y="0"/>
                <wp:positionH relativeFrom="column">
                  <wp:posOffset>1987550</wp:posOffset>
                </wp:positionH>
                <wp:positionV relativeFrom="paragraph">
                  <wp:posOffset>-214630</wp:posOffset>
                </wp:positionV>
                <wp:extent cx="2193290" cy="276860"/>
                <wp:effectExtent l="19050" t="19050" r="0" b="8890"/>
                <wp:wrapNone/>
                <wp:docPr id="1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32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3972" w14:textId="77777777" w:rsidR="00E43898" w:rsidRDefault="00E43898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4B6F5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margin-left:156.5pt;margin-top:-16.9pt;width:172.7pt;height:21.8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" strokeweight="2.5pt">
                <v:path arrowok="t"/>
                <v:textbox>
                  <w:txbxContent>
                    <w:p w14:paraId="6A4D3972" w14:textId="77777777" w:rsidR="00E43898" w:rsidRDefault="00E43898">
                      <w:pPr>
                        <w:jc w:val="center"/>
                      </w:pPr>
                      <w:r>
                        <w:rPr>
                          <w:rFonts w:ascii="Arial Black" w:hAnsi="Arial Black" w:cs="Arial Black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E43898">
        <w:tab/>
      </w:r>
    </w:p>
    <w:p w14:paraId="39337E01" w14:textId="69F18348" w:rsidR="00E43898" w:rsidRPr="00531EB5" w:rsidRDefault="004749C9" w:rsidP="004B1668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531EB5">
        <w:rPr>
          <w:rFonts w:ascii="Times New Roman" w:hAnsi="Times New Roman" w:cs="Times New Roman"/>
          <w:b/>
          <w:i/>
          <w:sz w:val="32"/>
          <w:szCs w:val="32"/>
          <w:lang w:val="pt-BR"/>
        </w:rPr>
        <w:t xml:space="preserve"> </w:t>
      </w:r>
      <w:r w:rsidR="00530082">
        <w:rPr>
          <w:rFonts w:ascii="Times New Roman" w:hAnsi="Times New Roman" w:cs="Times New Roman"/>
          <w:b/>
          <w:i/>
          <w:sz w:val="32"/>
          <w:szCs w:val="32"/>
          <w:lang w:val="pt-BR"/>
        </w:rPr>
        <w:t>Rishi</w:t>
      </w:r>
      <w:r w:rsidRPr="00531EB5">
        <w:rPr>
          <w:rFonts w:ascii="Times New Roman" w:hAnsi="Times New Roman" w:cs="Times New Roman"/>
          <w:b/>
          <w:i/>
          <w:sz w:val="32"/>
          <w:szCs w:val="32"/>
          <w:lang w:val="pt-BR"/>
        </w:rPr>
        <w:t xml:space="preserve"> Parihar</w:t>
      </w:r>
    </w:p>
    <w:p w14:paraId="0775BCC4" w14:textId="4913E810" w:rsidR="00E43898" w:rsidRPr="00531EB5" w:rsidRDefault="00E43898" w:rsidP="004B1668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531EB5">
        <w:rPr>
          <w:rFonts w:ascii="Times New Roman" w:hAnsi="Times New Roman" w:cs="Times New Roman"/>
          <w:sz w:val="24"/>
          <w:szCs w:val="24"/>
          <w:lang w:val="pt-BR"/>
        </w:rPr>
        <w:t xml:space="preserve">   Email:</w:t>
      </w:r>
      <w:r w:rsidR="00135591" w:rsidRPr="00531EB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30082">
        <w:rPr>
          <w:rFonts w:ascii="Times New Roman" w:hAnsi="Times New Roman" w:cs="Times New Roman"/>
          <w:sz w:val="24"/>
          <w:szCs w:val="24"/>
          <w:lang w:val="pt-BR"/>
        </w:rPr>
        <w:t>rs</w:t>
      </w:r>
      <w:r w:rsidR="004749C9" w:rsidRPr="00531EB5">
        <w:rPr>
          <w:rFonts w:ascii="Times New Roman" w:hAnsi="Times New Roman" w:cs="Times New Roman"/>
          <w:sz w:val="24"/>
          <w:szCs w:val="24"/>
          <w:lang w:val="pt-BR"/>
        </w:rPr>
        <w:t>parihar876@gmail.com</w:t>
      </w:r>
      <w:r w:rsidR="004B1668" w:rsidRPr="00531EB5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4AD75ADB" w14:textId="127856C5" w:rsidR="00E43898" w:rsidRPr="00531EB5" w:rsidRDefault="00E43898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531EB5">
        <w:rPr>
          <w:rFonts w:ascii="Times New Roman" w:hAnsi="Times New Roman" w:cs="Times New Roman"/>
          <w:sz w:val="24"/>
          <w:szCs w:val="24"/>
          <w:lang w:val="pt-BR"/>
        </w:rPr>
        <w:t xml:space="preserve">   Mobile. </w:t>
      </w:r>
      <w:r w:rsidR="00963FC1" w:rsidRPr="00531EB5">
        <w:rPr>
          <w:rFonts w:ascii="Times New Roman" w:hAnsi="Times New Roman" w:cs="Times New Roman"/>
          <w:sz w:val="24"/>
          <w:szCs w:val="24"/>
          <w:lang w:val="pt-BR"/>
        </w:rPr>
        <w:t>+91</w:t>
      </w:r>
      <w:r w:rsidR="00530082">
        <w:rPr>
          <w:rFonts w:ascii="Times New Roman" w:hAnsi="Times New Roman" w:cs="Times New Roman"/>
          <w:sz w:val="24"/>
          <w:szCs w:val="24"/>
          <w:lang w:val="pt-BR"/>
        </w:rPr>
        <w:t xml:space="preserve"> 91664-</w:t>
      </w:r>
      <w:r w:rsidR="006D5DF1">
        <w:rPr>
          <w:rFonts w:ascii="Times New Roman" w:hAnsi="Times New Roman" w:cs="Times New Roman"/>
          <w:sz w:val="24"/>
          <w:szCs w:val="24"/>
          <w:lang w:val="pt-BR"/>
        </w:rPr>
        <w:t>75220</w:t>
      </w:r>
      <w:r w:rsidRPr="00531EB5">
        <w:rPr>
          <w:rFonts w:ascii="Times New Roman" w:hAnsi="Times New Roman" w:cs="Times New Roman"/>
          <w:sz w:val="24"/>
          <w:szCs w:val="24"/>
          <w:lang w:val="pt-BR"/>
        </w:rPr>
        <w:t xml:space="preserve">                 </w:t>
      </w:r>
    </w:p>
    <w:p w14:paraId="17900AA9" w14:textId="77777777" w:rsidR="00E43898" w:rsidRPr="00531EB5" w:rsidRDefault="00E43898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14:paraId="0BF5B4F0" w14:textId="77777777" w:rsidR="00E43898" w:rsidRPr="00531EB5" w:rsidRDefault="00DF3BCE">
      <w:pPr>
        <w:tabs>
          <w:tab w:val="center" w:pos="4680"/>
        </w:tabs>
        <w:spacing w:after="0"/>
        <w:rPr>
          <w:rFonts w:ascii="Times New Roman" w:hAnsi="Times New Roman" w:cs="Times New Roman"/>
          <w:color w:val="333333"/>
        </w:rPr>
      </w:pPr>
      <w:r w:rsidRPr="00531EB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24C475" wp14:editId="4291AD0C">
                <wp:simplePos x="0" y="0"/>
                <wp:positionH relativeFrom="column">
                  <wp:posOffset>-163195</wp:posOffset>
                </wp:positionH>
                <wp:positionV relativeFrom="paragraph">
                  <wp:posOffset>124460</wp:posOffset>
                </wp:positionV>
                <wp:extent cx="6126480" cy="274320"/>
                <wp:effectExtent l="0" t="0" r="7620" b="0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FBFBF"/>
                            </a:gs>
                            <a:gs pos="50000">
                              <a:srgbClr val="CCCCCC"/>
                            </a:gs>
                            <a:gs pos="100000">
                              <a:srgbClr val="BFBFBF"/>
                            </a:gs>
                          </a:gsLst>
                          <a:lin ang="18900000" scaled="1"/>
                        </a:gra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D95B44" w14:textId="77777777" w:rsidR="00E43898" w:rsidRDefault="00E43898">
                            <w:pPr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  <w:t>OBJECTIVE</w:t>
                            </w:r>
                          </w:p>
                          <w:p w14:paraId="188F2622" w14:textId="77777777" w:rsidR="00E43898" w:rsidRDefault="00E43898">
                            <w:pPr>
                              <w:jc w:val="center"/>
                            </w:pPr>
                          </w:p>
                          <w:p w14:paraId="46B6A571" w14:textId="77777777" w:rsidR="00E43898" w:rsidRDefault="00E43898">
                            <w:pPr>
                              <w:jc w:val="center"/>
                            </w:pPr>
                          </w:p>
                          <w:p w14:paraId="67F5B7A4" w14:textId="77777777" w:rsidR="00E43898" w:rsidRDefault="00E4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24C475" id=" 2" o:spid="_x0000_s1027" style="position:absolute;margin-left:-12.85pt;margin-top:9.8pt;width:482.4pt;height:21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" fillcolor="#bfbfbf" strokeweight=".35mm">
                <v:fill color2="#ccc" angle="135" focus="50%" type="gradient"/>
                <v:stroke joinstyle="miter" endcap="square"/>
                <v:path arrowok="t"/>
                <v:textbox>
                  <w:txbxContent>
                    <w:p w14:paraId="67D95B44" w14:textId="77777777" w:rsidR="00E43898" w:rsidRDefault="00E43898">
                      <w:pPr>
                        <w:jc w:val="center"/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  <w:t>OBJECTIVE</w:t>
                      </w:r>
                    </w:p>
                    <w:p w14:paraId="188F2622" w14:textId="77777777" w:rsidR="00E43898" w:rsidRDefault="00E43898">
                      <w:pPr>
                        <w:jc w:val="center"/>
                      </w:pPr>
                    </w:p>
                    <w:p w14:paraId="46B6A571" w14:textId="77777777" w:rsidR="00E43898" w:rsidRDefault="00E43898">
                      <w:pPr>
                        <w:jc w:val="center"/>
                      </w:pPr>
                    </w:p>
                    <w:p w14:paraId="67F5B7A4" w14:textId="77777777" w:rsidR="00E43898" w:rsidRDefault="00E4389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43898" w:rsidRPr="00531EB5">
        <w:rPr>
          <w:rFonts w:ascii="Times New Roman" w:hAnsi="Times New Roman" w:cs="Times New Roman"/>
          <w:i/>
          <w:iCs/>
          <w:sz w:val="32"/>
          <w:szCs w:val="32"/>
          <w:lang w:val="pt-BR"/>
        </w:rPr>
        <w:t xml:space="preserve">  </w:t>
      </w:r>
    </w:p>
    <w:p w14:paraId="6C2B0FDC" w14:textId="77777777" w:rsidR="00E43898" w:rsidRPr="00531EB5" w:rsidRDefault="00E43898">
      <w:pPr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4B0C5F5C" w14:textId="77777777" w:rsidR="00E43898" w:rsidRPr="00531EB5" w:rsidRDefault="00DF3BCE" w:rsidP="00980D43">
      <w:pPr>
        <w:spacing w:line="360" w:lineRule="auto"/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A87874" wp14:editId="7F21E4D6">
                <wp:simplePos x="0" y="0"/>
                <wp:positionH relativeFrom="column">
                  <wp:posOffset>-114300</wp:posOffset>
                </wp:positionH>
                <wp:positionV relativeFrom="paragraph">
                  <wp:posOffset>624205</wp:posOffset>
                </wp:positionV>
                <wp:extent cx="6126480" cy="274320"/>
                <wp:effectExtent l="0" t="0" r="7620" b="0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FBFBF"/>
                            </a:gs>
                            <a:gs pos="50000">
                              <a:srgbClr val="CCCCCC"/>
                            </a:gs>
                            <a:gs pos="100000">
                              <a:srgbClr val="BFBFBF"/>
                            </a:gs>
                          </a:gsLst>
                          <a:lin ang="18900000" scaled="1"/>
                        </a:gra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DC6C2C" w14:textId="77777777" w:rsidR="00E43898" w:rsidRDefault="00E43898">
                            <w:pPr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  <w:t>CORE STRENGTH</w:t>
                            </w:r>
                          </w:p>
                          <w:p w14:paraId="5B2E96F8" w14:textId="77777777" w:rsidR="00E43898" w:rsidRDefault="00E43898"/>
                          <w:p w14:paraId="256290C5" w14:textId="77777777" w:rsidR="00E43898" w:rsidRDefault="00E43898"/>
                          <w:p w14:paraId="5158A5E4" w14:textId="77777777" w:rsidR="00E43898" w:rsidRDefault="00E43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87874" id=" 3" o:spid="_x0000_s1028" style="position:absolute;left:0;text-align:left;margin-left:-9pt;margin-top:49.15pt;width:482.4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" fillcolor="#bfbfbf" strokeweight=".35mm">
                <v:fill color2="#ccc" angle="135" focus="50%" type="gradient"/>
                <v:stroke joinstyle="miter" endcap="square"/>
                <v:path arrowok="t"/>
                <v:textbox>
                  <w:txbxContent>
                    <w:p w14:paraId="18DC6C2C" w14:textId="77777777" w:rsidR="00E43898" w:rsidRDefault="00E43898">
                      <w:pPr>
                        <w:jc w:val="center"/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  <w:t>CORE STRENGTH</w:t>
                      </w:r>
                    </w:p>
                    <w:p w14:paraId="5B2E96F8" w14:textId="77777777" w:rsidR="00E43898" w:rsidRDefault="00E43898"/>
                    <w:p w14:paraId="256290C5" w14:textId="77777777" w:rsidR="00E43898" w:rsidRDefault="00E43898"/>
                    <w:p w14:paraId="5158A5E4" w14:textId="77777777" w:rsidR="00E43898" w:rsidRDefault="00E43898"/>
                  </w:txbxContent>
                </v:textbox>
              </v:roundrect>
            </w:pict>
          </mc:Fallback>
        </mc:AlternateContent>
      </w:r>
      <w:r w:rsidR="00E43898" w:rsidRPr="00531EB5">
        <w:rPr>
          <w:rFonts w:ascii="Times New Roman" w:hAnsi="Times New Roman" w:cs="Times New Roman"/>
          <w:color w:val="333333"/>
        </w:rPr>
        <w:t>To scale new heights of success with hard work and dedication and leave a mark of excellence on every step and to work for assignments which involve analytical capabilities and professional growth.</w:t>
      </w:r>
    </w:p>
    <w:p w14:paraId="34B330C0" w14:textId="77777777" w:rsidR="00E43898" w:rsidRPr="00531EB5" w:rsidRDefault="00E43898">
      <w:pPr>
        <w:spacing w:line="360" w:lineRule="auto"/>
        <w:jc w:val="both"/>
        <w:rPr>
          <w:rFonts w:ascii="Times New Roman" w:hAnsi="Times New Roman" w:cs="Times New Roman"/>
        </w:rPr>
      </w:pPr>
    </w:p>
    <w:p w14:paraId="596217E8" w14:textId="77777777" w:rsidR="00E43898" w:rsidRPr="00531EB5" w:rsidRDefault="00E43898">
      <w:pPr>
        <w:pStyle w:val="NoSpacing"/>
        <w:numPr>
          <w:ilvl w:val="0"/>
          <w:numId w:val="2"/>
        </w:numPr>
        <w:spacing w:line="360" w:lineRule="auto"/>
        <w:ind w:left="360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 w:rsidRPr="00531EB5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Fast Learner:</w:t>
      </w:r>
      <w:r w:rsidRPr="00531EB5">
        <w:rPr>
          <w:rFonts w:ascii="Times New Roman" w:hAnsi="Times New Roman" w:cs="Times New Roman"/>
        </w:rPr>
        <w:t xml:space="preserve">                     </w:t>
      </w:r>
      <w:r w:rsidRPr="00531EB5">
        <w:rPr>
          <w:rFonts w:ascii="Times New Roman" w:hAnsi="Times New Roman" w:cs="Times New Roman"/>
          <w:sz w:val="24"/>
          <w:szCs w:val="24"/>
        </w:rPr>
        <w:t>Ability to learn and grasp New Techniques &amp; Methods.</w:t>
      </w:r>
    </w:p>
    <w:p w14:paraId="233BF72D" w14:textId="4141C23E" w:rsidR="00E43898" w:rsidRPr="00531EB5" w:rsidRDefault="00E43898">
      <w:pPr>
        <w:pStyle w:val="NoSpacing"/>
        <w:numPr>
          <w:ilvl w:val="0"/>
          <w:numId w:val="2"/>
        </w:numPr>
        <w:spacing w:line="360" w:lineRule="auto"/>
        <w:ind w:left="360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 w:rsidRPr="00531EB5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Computer Skills:</w:t>
      </w:r>
      <w:r w:rsidR="00135591" w:rsidRPr="00531EB5">
        <w:rPr>
          <w:rFonts w:ascii="Times New Roman" w:hAnsi="Times New Roman" w:cs="Times New Roman"/>
        </w:rPr>
        <w:t xml:space="preserve">              </w:t>
      </w:r>
      <w:r w:rsidR="006D5DF1">
        <w:rPr>
          <w:rFonts w:ascii="Times New Roman" w:hAnsi="Times New Roman" w:cs="Times New Roman"/>
        </w:rPr>
        <w:t xml:space="preserve">  </w:t>
      </w:r>
      <w:r w:rsidRPr="00531EB5">
        <w:rPr>
          <w:rFonts w:ascii="Times New Roman" w:hAnsi="Times New Roman" w:cs="Times New Roman"/>
          <w:sz w:val="24"/>
          <w:szCs w:val="24"/>
        </w:rPr>
        <w:t>Sound knowledge in computer.</w:t>
      </w:r>
    </w:p>
    <w:p w14:paraId="4E862F4C" w14:textId="77777777" w:rsidR="00E43898" w:rsidRPr="00531EB5" w:rsidRDefault="00E43898">
      <w:pPr>
        <w:pStyle w:val="NoSpacing"/>
        <w:numPr>
          <w:ilvl w:val="0"/>
          <w:numId w:val="2"/>
        </w:numPr>
        <w:spacing w:line="360" w:lineRule="auto"/>
        <w:ind w:left="360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 w:rsidRPr="00531EB5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Key skills:</w:t>
      </w:r>
      <w:r w:rsidRPr="00531EB5">
        <w:rPr>
          <w:rFonts w:ascii="Times New Roman" w:hAnsi="Times New Roman" w:cs="Times New Roman"/>
        </w:rPr>
        <w:t xml:space="preserve">                         </w:t>
      </w:r>
      <w:r w:rsidR="00135591" w:rsidRPr="00531EB5">
        <w:rPr>
          <w:rFonts w:ascii="Times New Roman" w:hAnsi="Times New Roman" w:cs="Times New Roman"/>
        </w:rPr>
        <w:t xml:space="preserve"> </w:t>
      </w:r>
      <w:r w:rsidRPr="00531EB5">
        <w:rPr>
          <w:rFonts w:ascii="Times New Roman" w:hAnsi="Times New Roman" w:cs="Times New Roman"/>
        </w:rPr>
        <w:t xml:space="preserve"> </w:t>
      </w:r>
      <w:r w:rsidRPr="00531EB5">
        <w:rPr>
          <w:rFonts w:ascii="Times New Roman" w:hAnsi="Times New Roman" w:cs="Times New Roman"/>
          <w:sz w:val="24"/>
          <w:szCs w:val="24"/>
        </w:rPr>
        <w:t>The ability to adopt the new environment, situations.</w:t>
      </w:r>
      <w:r w:rsidRPr="00531EB5">
        <w:rPr>
          <w:rStyle w:val="Heading1Char"/>
          <w:rFonts w:ascii="Times New Roman" w:hAnsi="Times New Roman" w:cs="Times New Roman"/>
          <w:b w:val="0"/>
          <w:color w:val="auto"/>
          <w:sz w:val="22"/>
          <w:szCs w:val="22"/>
        </w:rPr>
        <w:tab/>
      </w:r>
    </w:p>
    <w:p w14:paraId="49DA6835" w14:textId="5D9F2B47" w:rsidR="0054437B" w:rsidRPr="007E41A0" w:rsidRDefault="00E43898" w:rsidP="007E41A0">
      <w:pPr>
        <w:pStyle w:val="NoSpacing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</w:rPr>
      </w:pPr>
      <w:r w:rsidRPr="00531EB5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To Manage the Stress:</w:t>
      </w:r>
      <w:r w:rsidRPr="00531EB5">
        <w:rPr>
          <w:rFonts w:ascii="Times New Roman" w:hAnsi="Times New Roman" w:cs="Times New Roman"/>
        </w:rPr>
        <w:t xml:space="preserve">   </w:t>
      </w:r>
      <w:r w:rsidR="006D5DF1">
        <w:rPr>
          <w:rFonts w:ascii="Times New Roman" w:hAnsi="Times New Roman" w:cs="Times New Roman"/>
        </w:rPr>
        <w:t xml:space="preserve">    </w:t>
      </w:r>
      <w:r w:rsidRPr="00531EB5">
        <w:rPr>
          <w:rFonts w:ascii="Times New Roman" w:hAnsi="Times New Roman" w:cs="Times New Roman"/>
          <w:sz w:val="24"/>
          <w:szCs w:val="24"/>
        </w:rPr>
        <w:t>Can work under pressure and can easily adapt as situation demands.</w:t>
      </w:r>
    </w:p>
    <w:p w14:paraId="78170841" w14:textId="7D94A066" w:rsidR="00E43898" w:rsidRPr="00531EB5" w:rsidRDefault="00DF3BCE">
      <w:pPr>
        <w:pStyle w:val="NoSpacing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31EB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54D8C2" wp14:editId="1C0C5D6D">
                <wp:simplePos x="0" y="0"/>
                <wp:positionH relativeFrom="column">
                  <wp:posOffset>-114300</wp:posOffset>
                </wp:positionH>
                <wp:positionV relativeFrom="paragraph">
                  <wp:posOffset>48260</wp:posOffset>
                </wp:positionV>
                <wp:extent cx="6126480" cy="274320"/>
                <wp:effectExtent l="0" t="0" r="7620" b="0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5A5A5"/>
                            </a:gs>
                            <a:gs pos="50000">
                              <a:srgbClr val="CCCCCC"/>
                            </a:gs>
                            <a:gs pos="100000">
                              <a:srgbClr val="A5A5A5"/>
                            </a:gs>
                          </a:gsLst>
                          <a:lin ang="18900000" scaled="1"/>
                        </a:gra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9F856A" w14:textId="77777777" w:rsidR="00E43898" w:rsidRDefault="00E43898">
                            <w:pPr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  <w:t>ACADEMIC QUALIFICATION</w:t>
                            </w:r>
                          </w:p>
                          <w:p w14:paraId="05CE1EE2" w14:textId="77777777" w:rsidR="00E43898" w:rsidRDefault="00E43898"/>
                          <w:p w14:paraId="4F8382BE" w14:textId="77777777" w:rsidR="00E43898" w:rsidRDefault="00E43898"/>
                          <w:p w14:paraId="033B872C" w14:textId="77777777" w:rsidR="00E43898" w:rsidRDefault="00E43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4D8C2" id=" 10" o:spid="_x0000_s1029" style="position:absolute;left:0;text-align:left;margin-left:-9pt;margin-top:3.8pt;width:482.4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" fillcolor="#a5a5a5" strokeweight=".35mm">
                <v:fill color2="#ccc" angle="135" focus="50%" type="gradient"/>
                <v:stroke joinstyle="miter" endcap="square"/>
                <v:path arrowok="t"/>
                <v:textbox>
                  <w:txbxContent>
                    <w:p w14:paraId="5F9F856A" w14:textId="77777777" w:rsidR="00E43898" w:rsidRDefault="00E43898">
                      <w:pPr>
                        <w:jc w:val="center"/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  <w:t>ACADEMIC QUALIFICATION</w:t>
                      </w:r>
                    </w:p>
                    <w:p w14:paraId="05CE1EE2" w14:textId="77777777" w:rsidR="00E43898" w:rsidRDefault="00E43898"/>
                    <w:p w14:paraId="4F8382BE" w14:textId="77777777" w:rsidR="00E43898" w:rsidRDefault="00E43898"/>
                    <w:p w14:paraId="033B872C" w14:textId="77777777" w:rsidR="00E43898" w:rsidRDefault="00E43898"/>
                  </w:txbxContent>
                </v:textbox>
              </v:roundrect>
            </w:pict>
          </mc:Fallback>
        </mc:AlternateContent>
      </w:r>
    </w:p>
    <w:p w14:paraId="26A49DF3" w14:textId="77777777" w:rsidR="00E43898" w:rsidRPr="00531EB5" w:rsidRDefault="00E43898">
      <w:pPr>
        <w:pStyle w:val="NoSpacing"/>
        <w:tabs>
          <w:tab w:val="left" w:pos="189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8"/>
        <w:gridCol w:w="1648"/>
        <w:gridCol w:w="1350"/>
        <w:gridCol w:w="2977"/>
        <w:gridCol w:w="823"/>
      </w:tblGrid>
      <w:tr w:rsidR="00135591" w:rsidRPr="00531EB5" w14:paraId="7F7FBF52" w14:textId="77777777" w:rsidTr="00A517E1">
        <w:trPr>
          <w:trHeight w:val="576"/>
          <w:jc w:val="center"/>
        </w:trPr>
        <w:tc>
          <w:tcPr>
            <w:tcW w:w="1648" w:type="dxa"/>
          </w:tcPr>
          <w:p w14:paraId="144C4254" w14:textId="77777777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>Exam</w:t>
            </w:r>
          </w:p>
        </w:tc>
        <w:tc>
          <w:tcPr>
            <w:tcW w:w="1648" w:type="dxa"/>
          </w:tcPr>
          <w:p w14:paraId="4C995C31" w14:textId="4E855C0F" w:rsidR="002B5790" w:rsidRPr="00531EB5" w:rsidRDefault="00460E91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>School/</w:t>
            </w:r>
            <w:r w:rsidR="002B5790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531EB5">
              <w:rPr>
                <w:rFonts w:ascii="Times New Roman" w:hAnsi="Times New Roman"/>
                <w:b/>
                <w:sz w:val="24"/>
              </w:rPr>
              <w:t>College</w:t>
            </w:r>
          </w:p>
        </w:tc>
        <w:tc>
          <w:tcPr>
            <w:tcW w:w="1350" w:type="dxa"/>
          </w:tcPr>
          <w:p w14:paraId="3272AF2D" w14:textId="77777777" w:rsidR="00135591" w:rsidRPr="00531EB5" w:rsidRDefault="00460E91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>Board /University</w:t>
            </w:r>
          </w:p>
        </w:tc>
        <w:tc>
          <w:tcPr>
            <w:tcW w:w="2977" w:type="dxa"/>
          </w:tcPr>
          <w:p w14:paraId="74B70FFC" w14:textId="77777777" w:rsidR="00135591" w:rsidRPr="00531EB5" w:rsidRDefault="00460E91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 xml:space="preserve">Percentage </w:t>
            </w:r>
          </w:p>
        </w:tc>
        <w:tc>
          <w:tcPr>
            <w:tcW w:w="823" w:type="dxa"/>
          </w:tcPr>
          <w:p w14:paraId="2DED310E" w14:textId="77777777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>Year</w:t>
            </w:r>
          </w:p>
        </w:tc>
      </w:tr>
      <w:tr w:rsidR="00135591" w:rsidRPr="00531EB5" w14:paraId="31FA03E5" w14:textId="77777777" w:rsidTr="00A517E1">
        <w:trPr>
          <w:trHeight w:val="483"/>
          <w:jc w:val="center"/>
        </w:trPr>
        <w:tc>
          <w:tcPr>
            <w:tcW w:w="1648" w:type="dxa"/>
          </w:tcPr>
          <w:p w14:paraId="62DBB9CD" w14:textId="77777777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>10</w:t>
            </w:r>
            <w:r w:rsidRPr="00531EB5">
              <w:rPr>
                <w:rFonts w:ascii="Times New Roman" w:hAnsi="Times New Roman"/>
                <w:b/>
                <w:sz w:val="24"/>
                <w:vertAlign w:val="superscript"/>
              </w:rPr>
              <w:t>th</w:t>
            </w:r>
            <w:r w:rsidRPr="00531EB5">
              <w:rPr>
                <w:rFonts w:ascii="Times New Roman" w:hAnsi="Times New Roman"/>
                <w:b/>
                <w:sz w:val="24"/>
              </w:rPr>
              <w:t xml:space="preserve"> Std.</w:t>
            </w:r>
          </w:p>
        </w:tc>
        <w:tc>
          <w:tcPr>
            <w:tcW w:w="1648" w:type="dxa"/>
          </w:tcPr>
          <w:p w14:paraId="2273E7FC" w14:textId="3CDC9B53" w:rsidR="00135591" w:rsidRPr="00531EB5" w:rsidRDefault="00332DD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St. Gregorios</w:t>
            </w:r>
            <w:r w:rsidR="00A517E1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school</w:t>
            </w:r>
          </w:p>
        </w:tc>
        <w:tc>
          <w:tcPr>
            <w:tcW w:w="1350" w:type="dxa"/>
          </w:tcPr>
          <w:p w14:paraId="53976159" w14:textId="4F0ACFD5" w:rsidR="00135591" w:rsidRPr="00531EB5" w:rsidRDefault="001664D8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CBSE</w:t>
            </w:r>
          </w:p>
        </w:tc>
        <w:tc>
          <w:tcPr>
            <w:tcW w:w="2977" w:type="dxa"/>
          </w:tcPr>
          <w:p w14:paraId="717E7303" w14:textId="227B2ABB" w:rsidR="00135591" w:rsidRPr="00531EB5" w:rsidRDefault="0032785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82.4</w:t>
            </w:r>
            <w:r w:rsidR="00460E91" w:rsidRPr="00531EB5"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823" w:type="dxa"/>
          </w:tcPr>
          <w:p w14:paraId="1B0F3892" w14:textId="24B647F2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31EB5">
              <w:rPr>
                <w:rFonts w:ascii="Times New Roman" w:hAnsi="Times New Roman"/>
                <w:sz w:val="24"/>
              </w:rPr>
              <w:t>201</w:t>
            </w:r>
            <w:r w:rsidR="00DA19B3">
              <w:rPr>
                <w:rFonts w:ascii="Times New Roman" w:hAnsi="Times New Roman"/>
                <w:sz w:val="24"/>
              </w:rPr>
              <w:t>9</w:t>
            </w:r>
          </w:p>
        </w:tc>
      </w:tr>
      <w:tr w:rsidR="00135591" w:rsidRPr="00531EB5" w14:paraId="2F449154" w14:textId="77777777" w:rsidTr="00A517E1">
        <w:trPr>
          <w:trHeight w:val="483"/>
          <w:jc w:val="center"/>
        </w:trPr>
        <w:tc>
          <w:tcPr>
            <w:tcW w:w="1648" w:type="dxa"/>
          </w:tcPr>
          <w:p w14:paraId="5F742D46" w14:textId="77777777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31EB5">
              <w:rPr>
                <w:rFonts w:ascii="Times New Roman" w:hAnsi="Times New Roman"/>
                <w:b/>
                <w:sz w:val="24"/>
              </w:rPr>
              <w:t>12</w:t>
            </w:r>
            <w:r w:rsidRPr="00531EB5">
              <w:rPr>
                <w:rFonts w:ascii="Times New Roman" w:hAnsi="Times New Roman"/>
                <w:b/>
                <w:sz w:val="24"/>
                <w:vertAlign w:val="superscript"/>
              </w:rPr>
              <w:t>th</w:t>
            </w:r>
            <w:r w:rsidRPr="00531EB5">
              <w:rPr>
                <w:rFonts w:ascii="Times New Roman" w:hAnsi="Times New Roman"/>
                <w:b/>
                <w:sz w:val="24"/>
              </w:rPr>
              <w:t xml:space="preserve"> Std.</w:t>
            </w:r>
          </w:p>
        </w:tc>
        <w:tc>
          <w:tcPr>
            <w:tcW w:w="1648" w:type="dxa"/>
          </w:tcPr>
          <w:p w14:paraId="06F9C268" w14:textId="7A9DBEE5" w:rsidR="00135591" w:rsidRPr="00531EB5" w:rsidRDefault="00FA5089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KV No. 1,</w:t>
            </w:r>
          </w:p>
        </w:tc>
        <w:tc>
          <w:tcPr>
            <w:tcW w:w="1350" w:type="dxa"/>
          </w:tcPr>
          <w:p w14:paraId="36A3B971" w14:textId="68FBBA64" w:rsidR="00135591" w:rsidRPr="00531EB5" w:rsidRDefault="0032785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460E91" w:rsidRPr="00531EB5">
              <w:rPr>
                <w:rFonts w:ascii="Times New Roman" w:hAnsi="Times New Roman"/>
                <w:sz w:val="24"/>
              </w:rPr>
              <w:t>BSE</w:t>
            </w:r>
          </w:p>
        </w:tc>
        <w:tc>
          <w:tcPr>
            <w:tcW w:w="2977" w:type="dxa"/>
          </w:tcPr>
          <w:p w14:paraId="420DFD97" w14:textId="12E36DBC" w:rsidR="00135591" w:rsidRPr="00531EB5" w:rsidRDefault="003E3949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77.6</w:t>
            </w:r>
            <w:r w:rsidR="00460E91" w:rsidRPr="00531EB5"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823" w:type="dxa"/>
          </w:tcPr>
          <w:p w14:paraId="2DC66605" w14:textId="4983E2D2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31EB5">
              <w:rPr>
                <w:rFonts w:ascii="Times New Roman" w:hAnsi="Times New Roman"/>
                <w:sz w:val="24"/>
              </w:rPr>
              <w:t>20</w:t>
            </w:r>
            <w:r w:rsidR="003E3949">
              <w:rPr>
                <w:rFonts w:ascii="Times New Roman" w:hAnsi="Times New Roman"/>
                <w:sz w:val="24"/>
              </w:rPr>
              <w:t>21</w:t>
            </w:r>
          </w:p>
        </w:tc>
      </w:tr>
      <w:tr w:rsidR="00135591" w:rsidRPr="00531EB5" w14:paraId="492C89D3" w14:textId="77777777" w:rsidTr="00A517E1">
        <w:trPr>
          <w:trHeight w:val="462"/>
          <w:jc w:val="center"/>
        </w:trPr>
        <w:tc>
          <w:tcPr>
            <w:tcW w:w="1648" w:type="dxa"/>
          </w:tcPr>
          <w:p w14:paraId="7488103D" w14:textId="13252BCD" w:rsidR="00135591" w:rsidRPr="00531EB5" w:rsidRDefault="00170C0B" w:rsidP="0024343B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RS-CIT</w:t>
            </w:r>
          </w:p>
        </w:tc>
        <w:tc>
          <w:tcPr>
            <w:tcW w:w="1648" w:type="dxa"/>
          </w:tcPr>
          <w:p w14:paraId="22E3F45D" w14:textId="12964D68" w:rsidR="00135591" w:rsidRPr="00531EB5" w:rsidRDefault="007E41A0" w:rsidP="0024343B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HINT I</w:t>
            </w:r>
            <w:r w:rsidR="009D3403">
              <w:rPr>
                <w:rFonts w:ascii="Times New Roman" w:hAnsi="Times New Roman"/>
                <w:sz w:val="24"/>
              </w:rPr>
              <w:t>nstitution</w:t>
            </w:r>
          </w:p>
        </w:tc>
        <w:tc>
          <w:tcPr>
            <w:tcW w:w="1350" w:type="dxa"/>
          </w:tcPr>
          <w:p w14:paraId="1E226589" w14:textId="2E7EF01F" w:rsidR="00135591" w:rsidRPr="00531EB5" w:rsidRDefault="009D3403" w:rsidP="0024343B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-</w:t>
            </w:r>
          </w:p>
        </w:tc>
        <w:tc>
          <w:tcPr>
            <w:tcW w:w="2977" w:type="dxa"/>
          </w:tcPr>
          <w:p w14:paraId="289DF2C4" w14:textId="0666817D" w:rsidR="00135591" w:rsidRPr="00531EB5" w:rsidRDefault="009D3403" w:rsidP="0024343B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78%</w:t>
            </w:r>
          </w:p>
        </w:tc>
        <w:tc>
          <w:tcPr>
            <w:tcW w:w="823" w:type="dxa"/>
          </w:tcPr>
          <w:p w14:paraId="4E77134F" w14:textId="2C3237CB" w:rsidR="00135591" w:rsidRPr="00531EB5" w:rsidRDefault="00135591" w:rsidP="0024343B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135591" w:rsidRPr="00531EB5" w14:paraId="432A9875" w14:textId="77777777" w:rsidTr="00A517E1">
        <w:trPr>
          <w:trHeight w:val="483"/>
          <w:jc w:val="center"/>
        </w:trPr>
        <w:tc>
          <w:tcPr>
            <w:tcW w:w="1648" w:type="dxa"/>
          </w:tcPr>
          <w:p w14:paraId="58C9FCE0" w14:textId="77777777" w:rsidR="00135591" w:rsidRDefault="00170C0B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 w:rsidR="00460E91" w:rsidRPr="00531EB5">
              <w:rPr>
                <w:rFonts w:ascii="Times New Roman" w:hAnsi="Times New Roman"/>
                <w:b/>
                <w:sz w:val="24"/>
              </w:rPr>
              <w:t>PolyTechnic</w:t>
            </w:r>
          </w:p>
          <w:p w14:paraId="4CB05279" w14:textId="3C31D618" w:rsidR="00170C0B" w:rsidRPr="00531EB5" w:rsidRDefault="00B722C6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Diploma</w:t>
            </w:r>
          </w:p>
        </w:tc>
        <w:tc>
          <w:tcPr>
            <w:tcW w:w="1648" w:type="dxa"/>
          </w:tcPr>
          <w:p w14:paraId="2358B83C" w14:textId="0611E6DF" w:rsidR="00135591" w:rsidRPr="00531EB5" w:rsidRDefault="00FA5089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VBPC</w:t>
            </w:r>
          </w:p>
        </w:tc>
        <w:tc>
          <w:tcPr>
            <w:tcW w:w="1350" w:type="dxa"/>
          </w:tcPr>
          <w:p w14:paraId="1DA0AC31" w14:textId="3BC2431E" w:rsidR="00135591" w:rsidRPr="00531EB5" w:rsidRDefault="00A1544B" w:rsidP="00A1544B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 w:rsidRPr="00531EB5">
              <w:rPr>
                <w:rFonts w:ascii="Times New Roman" w:hAnsi="Times New Roman"/>
                <w:sz w:val="24"/>
              </w:rPr>
              <w:t xml:space="preserve">     </w:t>
            </w:r>
            <w:r w:rsidR="000056E0">
              <w:rPr>
                <w:rFonts w:ascii="Times New Roman" w:hAnsi="Times New Roman"/>
                <w:sz w:val="24"/>
              </w:rPr>
              <w:t xml:space="preserve">Ajmer </w:t>
            </w:r>
          </w:p>
        </w:tc>
        <w:tc>
          <w:tcPr>
            <w:tcW w:w="2977" w:type="dxa"/>
          </w:tcPr>
          <w:p w14:paraId="0686A754" w14:textId="77777777" w:rsidR="00135591" w:rsidRDefault="009B681D" w:rsidP="00B722C6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9B681D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year </w:t>
            </w:r>
            <w:r w:rsidR="00B722C6">
              <w:rPr>
                <w:rFonts w:ascii="Times New Roman" w:hAnsi="Times New Roman"/>
                <w:sz w:val="24"/>
              </w:rPr>
              <w:t>3</w:t>
            </w:r>
            <w:r w:rsidR="00B722C6" w:rsidRPr="00B722C6">
              <w:rPr>
                <w:rFonts w:ascii="Times New Roman" w:hAnsi="Times New Roman"/>
                <w:sz w:val="24"/>
                <w:vertAlign w:val="superscript"/>
              </w:rPr>
              <w:t>rd</w:t>
            </w:r>
            <w:r w:rsidR="00B722C6">
              <w:rPr>
                <w:rFonts w:ascii="Times New Roman" w:hAnsi="Times New Roman"/>
                <w:sz w:val="24"/>
              </w:rPr>
              <w:t xml:space="preserve"> sem</w:t>
            </w:r>
            <w:r w:rsidR="00421480">
              <w:rPr>
                <w:rFonts w:ascii="Times New Roman" w:hAnsi="Times New Roman"/>
                <w:sz w:val="24"/>
              </w:rPr>
              <w:t>. -</w:t>
            </w:r>
            <w:r w:rsidR="00C15564">
              <w:rPr>
                <w:rFonts w:ascii="Times New Roman" w:hAnsi="Times New Roman"/>
                <w:sz w:val="24"/>
              </w:rPr>
              <w:t>8.81</w:t>
            </w:r>
            <w:r w:rsidR="003058F6">
              <w:rPr>
                <w:rFonts w:ascii="Times New Roman" w:hAnsi="Times New Roman"/>
                <w:sz w:val="24"/>
              </w:rPr>
              <w:t xml:space="preserve"> CGPA</w:t>
            </w:r>
          </w:p>
          <w:p w14:paraId="5869A868" w14:textId="443ED230" w:rsidR="0018198F" w:rsidRDefault="0018198F" w:rsidP="0018198F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9B681D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year 3</w:t>
            </w:r>
            <w:r w:rsidRPr="00B722C6">
              <w:rPr>
                <w:rFonts w:ascii="Times New Roman" w:hAnsi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</w:rPr>
              <w:t xml:space="preserve"> sem. -8.</w:t>
            </w:r>
            <w:r w:rsidR="00AC2761">
              <w:rPr>
                <w:rFonts w:ascii="Times New Roman" w:hAnsi="Times New Roman"/>
                <w:sz w:val="24"/>
              </w:rPr>
              <w:t>55</w:t>
            </w:r>
            <w:r>
              <w:rPr>
                <w:rFonts w:ascii="Times New Roman" w:hAnsi="Times New Roman"/>
                <w:sz w:val="24"/>
              </w:rPr>
              <w:t xml:space="preserve"> CGPA</w:t>
            </w:r>
          </w:p>
          <w:p w14:paraId="686E8FBF" w14:textId="5C7485AC" w:rsidR="0018198F" w:rsidRDefault="0018198F" w:rsidP="0018198F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9B681D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year 3</w:t>
            </w:r>
            <w:r w:rsidRPr="00B722C6">
              <w:rPr>
                <w:rFonts w:ascii="Times New Roman" w:hAnsi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</w:rPr>
              <w:t xml:space="preserve"> sem. -8.</w:t>
            </w:r>
            <w:r w:rsidR="00AC2761">
              <w:rPr>
                <w:rFonts w:ascii="Times New Roman" w:hAnsi="Times New Roman"/>
                <w:sz w:val="24"/>
              </w:rPr>
              <w:t>58</w:t>
            </w:r>
            <w:r>
              <w:rPr>
                <w:rFonts w:ascii="Times New Roman" w:hAnsi="Times New Roman"/>
                <w:sz w:val="24"/>
              </w:rPr>
              <w:t xml:space="preserve"> CGPA</w:t>
            </w:r>
          </w:p>
          <w:p w14:paraId="37FA97D6" w14:textId="7C0E3B49" w:rsidR="003058F6" w:rsidRPr="00531EB5" w:rsidRDefault="0018198F" w:rsidP="00B722C6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9B681D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year 3</w:t>
            </w:r>
            <w:r w:rsidRPr="00B722C6">
              <w:rPr>
                <w:rFonts w:ascii="Times New Roman" w:hAnsi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</w:rPr>
              <w:t xml:space="preserve"> sem.</w:t>
            </w:r>
            <w:r w:rsidR="00D7774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 w:rsidR="00AC2761">
              <w:rPr>
                <w:rFonts w:ascii="Times New Roman" w:hAnsi="Times New Roman"/>
                <w:sz w:val="24"/>
              </w:rPr>
              <w:t>yet to be announced</w:t>
            </w:r>
          </w:p>
        </w:tc>
        <w:tc>
          <w:tcPr>
            <w:tcW w:w="823" w:type="dxa"/>
          </w:tcPr>
          <w:p w14:paraId="239FC3E3" w14:textId="21CCA70E" w:rsidR="00135591" w:rsidRPr="00531EB5" w:rsidRDefault="00460E91" w:rsidP="00460E91">
            <w:pPr>
              <w:pStyle w:val="BodyText"/>
              <w:spacing w:after="28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31EB5">
              <w:rPr>
                <w:rFonts w:ascii="Times New Roman" w:hAnsi="Times New Roman"/>
                <w:sz w:val="24"/>
              </w:rPr>
              <w:t>202</w:t>
            </w:r>
            <w:r w:rsidR="003B6271">
              <w:rPr>
                <w:rFonts w:ascii="Times New Roman" w:hAnsi="Times New Roman"/>
                <w:sz w:val="24"/>
              </w:rPr>
              <w:t>3</w:t>
            </w:r>
          </w:p>
        </w:tc>
      </w:tr>
      <w:tr w:rsidR="00135591" w:rsidRPr="00531EB5" w14:paraId="2D9F2166" w14:textId="77777777" w:rsidTr="00A517E1">
        <w:trPr>
          <w:trHeight w:val="50"/>
          <w:jc w:val="center"/>
        </w:trPr>
        <w:tc>
          <w:tcPr>
            <w:tcW w:w="1648" w:type="dxa"/>
          </w:tcPr>
          <w:p w14:paraId="542794CC" w14:textId="7ADE0407" w:rsidR="00135591" w:rsidRPr="00531EB5" w:rsidRDefault="00135591" w:rsidP="00700572">
            <w:pPr>
              <w:pStyle w:val="BodyText"/>
              <w:spacing w:after="28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48" w:type="dxa"/>
          </w:tcPr>
          <w:p w14:paraId="0D843D37" w14:textId="0F47FB85" w:rsidR="00135591" w:rsidRPr="00531EB5" w:rsidRDefault="00135591" w:rsidP="009B681D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50" w:type="dxa"/>
          </w:tcPr>
          <w:p w14:paraId="252D180F" w14:textId="0AC0294E" w:rsidR="00135591" w:rsidRPr="00531EB5" w:rsidRDefault="00135591" w:rsidP="009B681D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</w:tcPr>
          <w:p w14:paraId="4E00D050" w14:textId="0D7138AE" w:rsidR="00135591" w:rsidRPr="00531EB5" w:rsidRDefault="00135591" w:rsidP="009B681D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23" w:type="dxa"/>
          </w:tcPr>
          <w:p w14:paraId="1044773D" w14:textId="6A14CA8F" w:rsidR="00135591" w:rsidRPr="00531EB5" w:rsidRDefault="00135591" w:rsidP="009B681D">
            <w:pPr>
              <w:pStyle w:val="BodyText"/>
              <w:spacing w:after="28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1C550242" w14:textId="77777777" w:rsidR="00700572" w:rsidRDefault="00700572" w:rsidP="004749C9">
      <w:pPr>
        <w:rPr>
          <w:rFonts w:ascii="Times New Roman" w:hAnsi="Times New Roman" w:cs="Times New Roman"/>
        </w:rPr>
      </w:pPr>
    </w:p>
    <w:p w14:paraId="29272898" w14:textId="6C15D338" w:rsidR="004749C9" w:rsidRPr="00531EB5" w:rsidRDefault="00531EB5" w:rsidP="004749C9">
      <w:pPr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C20A687" wp14:editId="66CA7835">
                <wp:simplePos x="0" y="0"/>
                <wp:positionH relativeFrom="column">
                  <wp:posOffset>-101600</wp:posOffset>
                </wp:positionH>
                <wp:positionV relativeFrom="paragraph">
                  <wp:posOffset>74930</wp:posOffset>
                </wp:positionV>
                <wp:extent cx="6126480" cy="311150"/>
                <wp:effectExtent l="0" t="0" r="26670" b="1270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5A5A5"/>
                            </a:gs>
                            <a:gs pos="50000">
                              <a:srgbClr val="CCCCCC"/>
                            </a:gs>
                            <a:gs pos="100000">
                              <a:srgbClr val="A5A5A5"/>
                            </a:gs>
                          </a:gsLst>
                          <a:lin ang="18900000" scaled="1"/>
                        </a:gra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05DEA8" w14:textId="77777777" w:rsidR="00E43898" w:rsidRDefault="00E43898">
                            <w:pPr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  <w:t>IT PROFICIEN</w:t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18"/>
                                <w:szCs w:val="18"/>
                              </w:rPr>
                              <w:t>CY</w:t>
                            </w:r>
                          </w:p>
                          <w:p w14:paraId="083BD70F" w14:textId="77777777" w:rsidR="00E43898" w:rsidRDefault="00E43898"/>
                          <w:p w14:paraId="7AB61005" w14:textId="77777777" w:rsidR="00E43898" w:rsidRDefault="00E43898"/>
                          <w:p w14:paraId="35918B26" w14:textId="77777777" w:rsidR="00E43898" w:rsidRDefault="00E43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0A687" id=" 7" o:spid="_x0000_s1030" style="position:absolute;margin-left:-8pt;margin-top:5.9pt;width:482.4pt;height:24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" fillcolor="#a5a5a5" strokeweight=".35mm">
                <v:fill color2="#ccc" angle="135" focus="50%" type="gradient"/>
                <v:stroke joinstyle="miter" endcap="square"/>
                <v:path arrowok="t"/>
                <v:textbox>
                  <w:txbxContent>
                    <w:p w14:paraId="7C05DEA8" w14:textId="77777777" w:rsidR="00E43898" w:rsidRDefault="00E43898">
                      <w:pPr>
                        <w:jc w:val="center"/>
                        <w:rPr>
                          <w:rFonts w:ascii="Arial Black" w:hAnsi="Arial Black" w:cs="Arial Black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  <w:t>IT PROFICIEN</w:t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  <w:sz w:val="18"/>
                          <w:szCs w:val="18"/>
                        </w:rPr>
                        <w:t>CY</w:t>
                      </w:r>
                    </w:p>
                    <w:p w14:paraId="083BD70F" w14:textId="77777777" w:rsidR="00E43898" w:rsidRDefault="00E43898"/>
                    <w:p w14:paraId="7AB61005" w14:textId="77777777" w:rsidR="00E43898" w:rsidRDefault="00E43898"/>
                    <w:p w14:paraId="35918B26" w14:textId="77777777" w:rsidR="00E43898" w:rsidRDefault="00E43898"/>
                  </w:txbxContent>
                </v:textbox>
              </v:roundrect>
            </w:pict>
          </mc:Fallback>
        </mc:AlternateContent>
      </w:r>
      <w:r w:rsidR="00A1544B" w:rsidRPr="00531EB5">
        <w:rPr>
          <w:rFonts w:ascii="Times New Roman" w:hAnsi="Times New Roman" w:cs="Times New Roman"/>
        </w:rPr>
        <w:t xml:space="preserve"> </w:t>
      </w:r>
    </w:p>
    <w:p w14:paraId="2A3ADB2E" w14:textId="797F891B" w:rsidR="002B5790" w:rsidRPr="002B5790" w:rsidRDefault="002B5790" w:rsidP="00C071F6">
      <w:pPr>
        <w:pStyle w:val="NoSpacing"/>
        <w:spacing w:after="200" w:line="276" w:lineRule="auto"/>
        <w:rPr>
          <w:rFonts w:ascii="Times New Roman" w:hAnsi="Times New Roman" w:cs="Times New Roman"/>
        </w:rPr>
      </w:pPr>
      <w:r>
        <w:rPr>
          <w:b/>
        </w:rPr>
        <w:t xml:space="preserve"> </w:t>
      </w:r>
      <w:r w:rsidR="00A51539">
        <w:rPr>
          <w:b/>
        </w:rPr>
        <w:t xml:space="preserve">    </w:t>
      </w:r>
    </w:p>
    <w:p w14:paraId="0514F038" w14:textId="77777777" w:rsidR="003473FB" w:rsidRDefault="00E43898">
      <w:pPr>
        <w:pStyle w:val="NoSpacing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>Application Software:     MS Office</w:t>
      </w:r>
      <w:r w:rsidR="001A7C90">
        <w:rPr>
          <w:rFonts w:ascii="Times New Roman" w:hAnsi="Times New Roman" w:cs="Times New Roman"/>
        </w:rPr>
        <w:t xml:space="preserve"> ,</w:t>
      </w:r>
      <w:r w:rsidRPr="00531EB5">
        <w:rPr>
          <w:rFonts w:ascii="Times New Roman" w:hAnsi="Times New Roman" w:cs="Times New Roman"/>
        </w:rPr>
        <w:t xml:space="preserve"> Basics of Computer</w:t>
      </w:r>
      <w:r w:rsidR="00C736A7">
        <w:rPr>
          <w:rFonts w:ascii="Times New Roman" w:hAnsi="Times New Roman" w:cs="Times New Roman"/>
        </w:rPr>
        <w:t xml:space="preserve">  </w:t>
      </w:r>
      <w:r w:rsidRPr="00531EB5">
        <w:rPr>
          <w:rFonts w:ascii="Times New Roman" w:hAnsi="Times New Roman" w:cs="Times New Roman"/>
        </w:rPr>
        <w:t xml:space="preserve">, </w:t>
      </w:r>
      <w:r w:rsidR="00C736A7">
        <w:rPr>
          <w:rFonts w:ascii="Times New Roman" w:hAnsi="Times New Roman" w:cs="Times New Roman"/>
        </w:rPr>
        <w:t xml:space="preserve"> </w:t>
      </w:r>
      <w:r w:rsidR="004B1668" w:rsidRPr="00531EB5">
        <w:rPr>
          <w:rFonts w:ascii="Times New Roman" w:hAnsi="Times New Roman" w:cs="Times New Roman"/>
        </w:rPr>
        <w:t>Internet</w:t>
      </w:r>
      <w:r w:rsidR="003473FB">
        <w:rPr>
          <w:rFonts w:ascii="Times New Roman" w:hAnsi="Times New Roman" w:cs="Times New Roman"/>
        </w:rPr>
        <w:t xml:space="preserve"> </w:t>
      </w:r>
    </w:p>
    <w:p w14:paraId="4DF6DB1C" w14:textId="1A55FA68" w:rsidR="00E43898" w:rsidRPr="00531EB5" w:rsidRDefault="00A51539">
      <w:pPr>
        <w:pStyle w:val="NoSpacing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                :     </w:t>
      </w:r>
      <w:r w:rsidR="00A21978">
        <w:rPr>
          <w:rFonts w:ascii="Times New Roman" w:hAnsi="Times New Roman" w:cs="Times New Roman"/>
        </w:rPr>
        <w:t>C,</w:t>
      </w:r>
      <w:r w:rsidR="001E7CC4">
        <w:rPr>
          <w:rFonts w:ascii="Times New Roman" w:hAnsi="Times New Roman" w:cs="Times New Roman"/>
        </w:rPr>
        <w:t xml:space="preserve"> Python,</w:t>
      </w:r>
      <w:r w:rsidR="00A21978">
        <w:rPr>
          <w:rFonts w:ascii="Times New Roman" w:hAnsi="Times New Roman" w:cs="Times New Roman"/>
        </w:rPr>
        <w:t xml:space="preserve"> HTML, CSS, Javascript, basic </w:t>
      </w:r>
      <w:r w:rsidR="00C84E46">
        <w:rPr>
          <w:rFonts w:ascii="Times New Roman" w:hAnsi="Times New Roman" w:cs="Times New Roman"/>
        </w:rPr>
        <w:t xml:space="preserve">of </w:t>
      </w:r>
      <w:r w:rsidR="00A21978">
        <w:rPr>
          <w:rFonts w:ascii="Times New Roman" w:hAnsi="Times New Roman" w:cs="Times New Roman"/>
        </w:rPr>
        <w:t>nextjs</w:t>
      </w:r>
      <w:r w:rsidR="004B1668" w:rsidRPr="00531EB5">
        <w:rPr>
          <w:rFonts w:ascii="Times New Roman" w:hAnsi="Times New Roman" w:cs="Times New Roman"/>
        </w:rPr>
        <w:t xml:space="preserve"> </w:t>
      </w:r>
    </w:p>
    <w:p w14:paraId="51DE26E7" w14:textId="77777777" w:rsidR="00E43898" w:rsidRPr="00531EB5" w:rsidRDefault="00DF3BCE">
      <w:pPr>
        <w:pStyle w:val="NoSpacing"/>
        <w:rPr>
          <w:rFonts w:ascii="Times New Roman" w:hAnsi="Times New Roman" w:cs="Times New Roman"/>
          <w:lang w:val="en-GB"/>
        </w:rPr>
      </w:pPr>
      <w:r w:rsidRPr="00531EB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CE449A" wp14:editId="692A9618">
                <wp:simplePos x="0" y="0"/>
                <wp:positionH relativeFrom="column">
                  <wp:posOffset>-102870</wp:posOffset>
                </wp:positionH>
                <wp:positionV relativeFrom="paragraph">
                  <wp:posOffset>77470</wp:posOffset>
                </wp:positionV>
                <wp:extent cx="6126480" cy="274320"/>
                <wp:effectExtent l="0" t="0" r="762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5A5A5"/>
                            </a:gs>
                            <a:gs pos="50000">
                              <a:srgbClr val="CCCCCC"/>
                            </a:gs>
                            <a:gs pos="100000">
                              <a:srgbClr val="A5A5A5"/>
                            </a:gs>
                          </a:gsLst>
                          <a:lin ang="18900000" scaled="1"/>
                        </a:gra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522EA5" w14:textId="77777777" w:rsidR="00E43898" w:rsidRDefault="00E43898">
                            <w:pPr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  <w:t>PERSONAL DETAILS</w:t>
                            </w:r>
                          </w:p>
                          <w:p w14:paraId="10D46A4D" w14:textId="77777777" w:rsidR="00E43898" w:rsidRDefault="00E43898"/>
                          <w:p w14:paraId="3FFED733" w14:textId="77777777" w:rsidR="00E43898" w:rsidRDefault="00E43898"/>
                          <w:p w14:paraId="2E92A774" w14:textId="77777777" w:rsidR="00E43898" w:rsidRDefault="00E43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CE449A" id=" 8" o:spid="_x0000_s1031" style="position:absolute;margin-left:-8.1pt;margin-top:6.1pt;width:482.4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" fillcolor="#a5a5a5" strokeweight=".35mm">
                <v:fill color2="#ccc" angle="135" focus="50%" type="gradient"/>
                <v:stroke joinstyle="miter" endcap="square"/>
                <v:path arrowok="t"/>
                <v:textbox>
                  <w:txbxContent>
                    <w:p w14:paraId="69522EA5" w14:textId="77777777" w:rsidR="00E43898" w:rsidRDefault="00E43898">
                      <w:pPr>
                        <w:jc w:val="center"/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  <w:t>PERSONAL DETAILS</w:t>
                      </w:r>
                    </w:p>
                    <w:p w14:paraId="10D46A4D" w14:textId="77777777" w:rsidR="00E43898" w:rsidRDefault="00E43898"/>
                    <w:p w14:paraId="3FFED733" w14:textId="77777777" w:rsidR="00E43898" w:rsidRDefault="00E43898"/>
                    <w:p w14:paraId="2E92A774" w14:textId="77777777" w:rsidR="00E43898" w:rsidRDefault="00E43898"/>
                  </w:txbxContent>
                </v:textbox>
              </v:roundrect>
            </w:pict>
          </mc:Fallback>
        </mc:AlternateContent>
      </w:r>
    </w:p>
    <w:p w14:paraId="52874169" w14:textId="77777777" w:rsidR="00E43898" w:rsidRPr="00531EB5" w:rsidRDefault="00E43898">
      <w:pPr>
        <w:rPr>
          <w:rFonts w:ascii="Times New Roman" w:hAnsi="Times New Roman" w:cs="Times New Roman"/>
        </w:rPr>
      </w:pPr>
    </w:p>
    <w:p w14:paraId="29E53CA7" w14:textId="32625723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>Date of Birth</w:t>
      </w:r>
      <w:r w:rsidRPr="00531EB5">
        <w:rPr>
          <w:rFonts w:ascii="Times New Roman" w:hAnsi="Times New Roman" w:cs="Times New Roman"/>
        </w:rPr>
        <w:tab/>
      </w:r>
      <w:r w:rsidRPr="00531EB5">
        <w:rPr>
          <w:rFonts w:ascii="Times New Roman" w:hAnsi="Times New Roman" w:cs="Times New Roman"/>
        </w:rPr>
        <w:tab/>
      </w:r>
      <w:r w:rsidR="004B1668" w:rsidRPr="00531EB5">
        <w:rPr>
          <w:rFonts w:ascii="Times New Roman" w:hAnsi="Times New Roman" w:cs="Times New Roman"/>
        </w:rPr>
        <w:t xml:space="preserve">:  </w:t>
      </w:r>
      <w:r w:rsidR="00135591" w:rsidRPr="00531EB5">
        <w:rPr>
          <w:rFonts w:ascii="Times New Roman" w:hAnsi="Times New Roman" w:cs="Times New Roman"/>
        </w:rPr>
        <w:t xml:space="preserve">  </w:t>
      </w:r>
      <w:r w:rsidR="002B5790">
        <w:rPr>
          <w:rFonts w:ascii="Times New Roman" w:hAnsi="Times New Roman" w:cs="Times New Roman"/>
        </w:rPr>
        <w:t xml:space="preserve">   </w:t>
      </w:r>
      <w:r w:rsidR="00135591" w:rsidRPr="00531EB5">
        <w:rPr>
          <w:rFonts w:ascii="Times New Roman" w:hAnsi="Times New Roman" w:cs="Times New Roman"/>
        </w:rPr>
        <w:t xml:space="preserve">28 </w:t>
      </w:r>
      <w:r w:rsidR="007D1283">
        <w:rPr>
          <w:rFonts w:ascii="Times New Roman" w:hAnsi="Times New Roman" w:cs="Times New Roman"/>
        </w:rPr>
        <w:t>september</w:t>
      </w:r>
      <w:r w:rsidR="004B1668" w:rsidRPr="00531EB5">
        <w:rPr>
          <w:rFonts w:ascii="Times New Roman" w:hAnsi="Times New Roman" w:cs="Times New Roman"/>
        </w:rPr>
        <w:t xml:space="preserve"> 2000</w:t>
      </w:r>
    </w:p>
    <w:p w14:paraId="5A548E89" w14:textId="58274D15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 xml:space="preserve">Father’s Name </w:t>
      </w:r>
      <w:r w:rsidRPr="00531EB5">
        <w:rPr>
          <w:rFonts w:ascii="Times New Roman" w:hAnsi="Times New Roman" w:cs="Times New Roman"/>
        </w:rPr>
        <w:tab/>
      </w:r>
      <w:r w:rsidRPr="00531EB5">
        <w:rPr>
          <w:rFonts w:ascii="Times New Roman" w:hAnsi="Times New Roman" w:cs="Times New Roman"/>
        </w:rPr>
        <w:tab/>
        <w:t xml:space="preserve">:    </w:t>
      </w:r>
      <w:r w:rsidR="002B5790">
        <w:rPr>
          <w:rFonts w:ascii="Times New Roman" w:hAnsi="Times New Roman" w:cs="Times New Roman"/>
        </w:rPr>
        <w:t xml:space="preserve">   </w:t>
      </w:r>
      <w:r w:rsidR="00516C35" w:rsidRPr="00531EB5">
        <w:rPr>
          <w:rFonts w:ascii="Times New Roman" w:hAnsi="Times New Roman" w:cs="Times New Roman"/>
        </w:rPr>
        <w:t xml:space="preserve">Mr. </w:t>
      </w:r>
      <w:r w:rsidR="00135591" w:rsidRPr="00531EB5">
        <w:rPr>
          <w:rFonts w:ascii="Times New Roman" w:hAnsi="Times New Roman" w:cs="Times New Roman"/>
        </w:rPr>
        <w:t>Mukesh Parihar</w:t>
      </w:r>
    </w:p>
    <w:p w14:paraId="78ECFCA0" w14:textId="054C5866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>Gender</w:t>
      </w:r>
      <w:r w:rsidRPr="00531EB5">
        <w:rPr>
          <w:rFonts w:ascii="Times New Roman" w:hAnsi="Times New Roman" w:cs="Times New Roman"/>
        </w:rPr>
        <w:tab/>
      </w:r>
      <w:r w:rsidRPr="00531EB5">
        <w:rPr>
          <w:rFonts w:ascii="Times New Roman" w:hAnsi="Times New Roman" w:cs="Times New Roman"/>
        </w:rPr>
        <w:tab/>
      </w:r>
      <w:r w:rsidRPr="00531EB5">
        <w:rPr>
          <w:rFonts w:ascii="Times New Roman" w:hAnsi="Times New Roman" w:cs="Times New Roman"/>
        </w:rPr>
        <w:tab/>
        <w:t xml:space="preserve">:    </w:t>
      </w:r>
      <w:r w:rsidR="002B5790">
        <w:rPr>
          <w:rFonts w:ascii="Times New Roman" w:hAnsi="Times New Roman" w:cs="Times New Roman"/>
        </w:rPr>
        <w:t xml:space="preserve">   </w:t>
      </w:r>
      <w:r w:rsidR="004B1668" w:rsidRPr="00531EB5">
        <w:rPr>
          <w:rFonts w:ascii="Times New Roman" w:hAnsi="Times New Roman" w:cs="Times New Roman"/>
        </w:rPr>
        <w:t>Male</w:t>
      </w:r>
    </w:p>
    <w:p w14:paraId="36A484AE" w14:textId="05B7E93B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>Nationality</w:t>
      </w:r>
      <w:r w:rsidRPr="00531EB5">
        <w:rPr>
          <w:rFonts w:ascii="Times New Roman" w:hAnsi="Times New Roman" w:cs="Times New Roman"/>
        </w:rPr>
        <w:tab/>
      </w:r>
      <w:r w:rsidRPr="00531EB5">
        <w:rPr>
          <w:rFonts w:ascii="Times New Roman" w:hAnsi="Times New Roman" w:cs="Times New Roman"/>
        </w:rPr>
        <w:tab/>
        <w:t xml:space="preserve">:    </w:t>
      </w:r>
      <w:r w:rsidR="002B5790">
        <w:rPr>
          <w:rFonts w:ascii="Times New Roman" w:hAnsi="Times New Roman" w:cs="Times New Roman"/>
        </w:rPr>
        <w:t xml:space="preserve">   </w:t>
      </w:r>
      <w:r w:rsidRPr="00531EB5">
        <w:rPr>
          <w:rFonts w:ascii="Times New Roman" w:hAnsi="Times New Roman" w:cs="Times New Roman"/>
        </w:rPr>
        <w:t>Indian</w:t>
      </w:r>
    </w:p>
    <w:p w14:paraId="6082D91B" w14:textId="549C6EA8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>Marital Status</w:t>
      </w:r>
      <w:r w:rsidRPr="00531EB5">
        <w:rPr>
          <w:rFonts w:ascii="Times New Roman" w:hAnsi="Times New Roman" w:cs="Times New Roman"/>
        </w:rPr>
        <w:tab/>
      </w:r>
      <w:r w:rsidRPr="00531EB5">
        <w:rPr>
          <w:rFonts w:ascii="Times New Roman" w:hAnsi="Times New Roman" w:cs="Times New Roman"/>
        </w:rPr>
        <w:tab/>
        <w:t xml:space="preserve">:    </w:t>
      </w:r>
      <w:r w:rsidR="002B5790">
        <w:rPr>
          <w:rFonts w:ascii="Times New Roman" w:hAnsi="Times New Roman" w:cs="Times New Roman"/>
        </w:rPr>
        <w:t xml:space="preserve">   S</w:t>
      </w:r>
      <w:r w:rsidRPr="00531EB5">
        <w:rPr>
          <w:rFonts w:ascii="Times New Roman" w:hAnsi="Times New Roman" w:cs="Times New Roman"/>
        </w:rPr>
        <w:t>ingle</w:t>
      </w:r>
    </w:p>
    <w:p w14:paraId="16CFCF1B" w14:textId="0491A026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531EB5">
        <w:rPr>
          <w:rFonts w:ascii="Times New Roman" w:hAnsi="Times New Roman" w:cs="Times New Roman"/>
        </w:rPr>
        <w:t>Language Known</w:t>
      </w:r>
      <w:r w:rsidRPr="00531EB5">
        <w:rPr>
          <w:rFonts w:ascii="Times New Roman" w:hAnsi="Times New Roman" w:cs="Times New Roman"/>
        </w:rPr>
        <w:tab/>
        <w:t xml:space="preserve">:    </w:t>
      </w:r>
      <w:r w:rsidR="002B5790">
        <w:rPr>
          <w:rFonts w:ascii="Times New Roman" w:hAnsi="Times New Roman" w:cs="Times New Roman"/>
        </w:rPr>
        <w:t xml:space="preserve">   </w:t>
      </w:r>
      <w:r w:rsidRPr="00531EB5">
        <w:rPr>
          <w:rFonts w:ascii="Times New Roman" w:hAnsi="Times New Roman" w:cs="Times New Roman"/>
        </w:rPr>
        <w:t xml:space="preserve">English, Hindi </w:t>
      </w:r>
    </w:p>
    <w:p w14:paraId="3D4900AC" w14:textId="23787089" w:rsidR="00E43898" w:rsidRPr="00531EB5" w:rsidRDefault="00E438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531EB5">
        <w:rPr>
          <w:rFonts w:ascii="Times New Roman" w:hAnsi="Times New Roman" w:cs="Times New Roman"/>
          <w:bCs/>
        </w:rPr>
        <w:t>Permanent</w:t>
      </w:r>
      <w:r w:rsidRPr="00531EB5">
        <w:rPr>
          <w:rFonts w:ascii="Times New Roman" w:hAnsi="Times New Roman" w:cs="Times New Roman"/>
        </w:rPr>
        <w:t xml:space="preserve"> Add</w:t>
      </w:r>
      <w:r w:rsidR="002B5790">
        <w:rPr>
          <w:rFonts w:ascii="Times New Roman" w:hAnsi="Times New Roman" w:cs="Times New Roman"/>
        </w:rPr>
        <w:t xml:space="preserve">.  </w:t>
      </w:r>
      <w:r w:rsidRPr="00531EB5">
        <w:rPr>
          <w:rFonts w:ascii="Times New Roman" w:hAnsi="Times New Roman" w:cs="Times New Roman"/>
        </w:rPr>
        <w:t xml:space="preserve">           :    </w:t>
      </w:r>
      <w:r w:rsidR="002B5790">
        <w:rPr>
          <w:rFonts w:ascii="Times New Roman" w:hAnsi="Times New Roman" w:cs="Times New Roman"/>
        </w:rPr>
        <w:t xml:space="preserve">   </w:t>
      </w:r>
      <w:r w:rsidR="00135591" w:rsidRPr="00531EB5">
        <w:rPr>
          <w:rFonts w:ascii="Times New Roman" w:hAnsi="Times New Roman" w:cs="Times New Roman"/>
        </w:rPr>
        <w:t xml:space="preserve">1/22 Meera Nagar, Bhuwana </w:t>
      </w:r>
      <w:r w:rsidRPr="00531EB5">
        <w:rPr>
          <w:rFonts w:ascii="Times New Roman" w:hAnsi="Times New Roman" w:cs="Times New Roman"/>
        </w:rPr>
        <w:t xml:space="preserve">, Udaipur (Raj) </w:t>
      </w:r>
    </w:p>
    <w:p w14:paraId="34AB935D" w14:textId="77777777" w:rsidR="00E43898" w:rsidRPr="00531EB5" w:rsidRDefault="00E43898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  <w:bCs/>
        </w:rPr>
        <w:t xml:space="preserve"> </w:t>
      </w:r>
      <w:r w:rsidRPr="00531EB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35411833" w14:textId="77777777" w:rsidR="00E43898" w:rsidRPr="00531EB5" w:rsidRDefault="00E43898">
      <w:pPr>
        <w:pStyle w:val="NoSpacing"/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 xml:space="preserve">                                    </w:t>
      </w:r>
    </w:p>
    <w:p w14:paraId="1D4A25F6" w14:textId="77777777" w:rsidR="00E43898" w:rsidRPr="00531EB5" w:rsidRDefault="00DF3BCE">
      <w:pPr>
        <w:jc w:val="both"/>
        <w:rPr>
          <w:rFonts w:ascii="Times New Roman" w:hAnsi="Times New Roman" w:cs="Times New Roman"/>
          <w:lang w:val="en-GB"/>
        </w:rPr>
      </w:pPr>
      <w:r w:rsidRPr="00531EB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D01DE" wp14:editId="50CD71BF">
                <wp:simplePos x="0" y="0"/>
                <wp:positionH relativeFrom="column">
                  <wp:posOffset>-102870</wp:posOffset>
                </wp:positionH>
                <wp:positionV relativeFrom="paragraph">
                  <wp:posOffset>189865</wp:posOffset>
                </wp:positionV>
                <wp:extent cx="6126480" cy="274320"/>
                <wp:effectExtent l="0" t="0" r="7620" b="0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5A5A5"/>
                            </a:gs>
                            <a:gs pos="50000">
                              <a:srgbClr val="CCCCCC"/>
                            </a:gs>
                            <a:gs pos="100000">
                              <a:srgbClr val="A5A5A5"/>
                            </a:gs>
                          </a:gsLst>
                          <a:lin ang="18900000" scaled="1"/>
                        </a:gra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01211F" w14:textId="77777777" w:rsidR="00E43898" w:rsidRDefault="00E43898">
                            <w:pPr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sz w:val="20"/>
                                <w:szCs w:val="20"/>
                              </w:rPr>
                              <w:t>DECLARATION</w:t>
                            </w:r>
                          </w:p>
                          <w:p w14:paraId="0360908F" w14:textId="77777777" w:rsidR="00E43898" w:rsidRDefault="00E43898"/>
                          <w:p w14:paraId="2A967FD0" w14:textId="77777777" w:rsidR="00E43898" w:rsidRDefault="00E43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CD01DE" id=" 9" o:spid="_x0000_s1032" style="position:absolute;left:0;text-align:left;margin-left:-8.1pt;margin-top:14.95pt;width:482.4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" fillcolor="#a5a5a5" strokeweight=".35mm">
                <v:fill color2="#ccc" angle="135" focus="50%" type="gradient"/>
                <v:stroke joinstyle="miter" endcap="square"/>
                <v:path arrowok="t"/>
                <v:textbox>
                  <w:txbxContent>
                    <w:p w14:paraId="6101211F" w14:textId="77777777" w:rsidR="00E43898" w:rsidRDefault="00E43898">
                      <w:pPr>
                        <w:jc w:val="center"/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sz w:val="20"/>
                          <w:szCs w:val="20"/>
                        </w:rPr>
                        <w:t>DECLARATION</w:t>
                      </w:r>
                    </w:p>
                    <w:p w14:paraId="0360908F" w14:textId="77777777" w:rsidR="00E43898" w:rsidRDefault="00E43898"/>
                    <w:p w14:paraId="2A967FD0" w14:textId="77777777" w:rsidR="00E43898" w:rsidRDefault="00E43898"/>
                  </w:txbxContent>
                </v:textbox>
              </v:roundrect>
            </w:pict>
          </mc:Fallback>
        </mc:AlternateContent>
      </w:r>
    </w:p>
    <w:p w14:paraId="409F0225" w14:textId="77777777" w:rsidR="00E43898" w:rsidRPr="00531EB5" w:rsidRDefault="00E43898">
      <w:pPr>
        <w:jc w:val="both"/>
        <w:rPr>
          <w:rFonts w:ascii="Times New Roman" w:hAnsi="Times New Roman" w:cs="Times New Roman"/>
        </w:rPr>
      </w:pPr>
    </w:p>
    <w:p w14:paraId="2F220CA0" w14:textId="77777777" w:rsidR="00E43898" w:rsidRPr="00531EB5" w:rsidRDefault="00E43898">
      <w:pPr>
        <w:jc w:val="both"/>
        <w:rPr>
          <w:rFonts w:ascii="Times New Roman" w:hAnsi="Times New Roman" w:cs="Times New Roman"/>
        </w:rPr>
      </w:pPr>
    </w:p>
    <w:p w14:paraId="484B1F08" w14:textId="77777777" w:rsidR="00E43898" w:rsidRPr="00531EB5" w:rsidRDefault="00E43898">
      <w:pPr>
        <w:jc w:val="both"/>
        <w:rPr>
          <w:rFonts w:ascii="Times New Roman" w:hAnsi="Times New Roman" w:cs="Times New Roman"/>
        </w:rPr>
      </w:pPr>
      <w:r w:rsidRPr="00531EB5">
        <w:rPr>
          <w:rFonts w:ascii="Times New Roman" w:hAnsi="Times New Roman" w:cs="Times New Roman"/>
        </w:rPr>
        <w:t>All the details stated above are true to the best of my knowledge.  I hereby declare that the above-mentioned information is correct up to my knowledge and I bear the responsibility for the correctness of the above-mentioned particulars.</w:t>
      </w:r>
    </w:p>
    <w:p w14:paraId="04F245A2" w14:textId="0E2D61D6" w:rsidR="00E43898" w:rsidRPr="00531EB5" w:rsidRDefault="00E43898" w:rsidP="00D53B83">
      <w:pPr>
        <w:tabs>
          <w:tab w:val="left" w:pos="3510"/>
        </w:tabs>
        <w:ind w:right="-900"/>
        <w:jc w:val="both"/>
        <w:rPr>
          <w:rFonts w:ascii="Times New Roman" w:hAnsi="Times New Roman" w:cs="Times New Roman"/>
          <w:b/>
          <w:bCs/>
        </w:rPr>
      </w:pPr>
      <w:r w:rsidRPr="00531EB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31EB5">
        <w:rPr>
          <w:rFonts w:ascii="Times New Roman" w:hAnsi="Times New Roman" w:cs="Times New Roman"/>
          <w:b/>
          <w:bCs/>
        </w:rPr>
        <w:t xml:space="preserve">                             </w:t>
      </w:r>
      <w:r w:rsidRPr="00531EB5">
        <w:rPr>
          <w:rFonts w:ascii="Times New Roman" w:hAnsi="Times New Roman" w:cs="Times New Roman"/>
          <w:b/>
          <w:bCs/>
        </w:rPr>
        <w:tab/>
      </w:r>
      <w:r w:rsidRPr="00531EB5">
        <w:rPr>
          <w:rFonts w:ascii="Times New Roman" w:hAnsi="Times New Roman" w:cs="Times New Roman"/>
          <w:b/>
          <w:bCs/>
        </w:rPr>
        <w:tab/>
      </w:r>
      <w:r w:rsidRPr="00531EB5">
        <w:rPr>
          <w:rFonts w:ascii="Times New Roman" w:hAnsi="Times New Roman" w:cs="Times New Roman"/>
          <w:b/>
          <w:bCs/>
        </w:rPr>
        <w:tab/>
      </w:r>
      <w:r w:rsidRPr="00531EB5">
        <w:rPr>
          <w:rFonts w:ascii="Times New Roman" w:hAnsi="Times New Roman" w:cs="Times New Roman"/>
          <w:b/>
          <w:bCs/>
        </w:rPr>
        <w:tab/>
      </w:r>
      <w:r w:rsidRPr="00531EB5">
        <w:rPr>
          <w:rFonts w:ascii="Times New Roman" w:hAnsi="Times New Roman" w:cs="Times New Roman"/>
          <w:b/>
          <w:bCs/>
        </w:rPr>
        <w:tab/>
      </w:r>
      <w:r w:rsidRPr="00531EB5">
        <w:rPr>
          <w:rFonts w:ascii="Times New Roman" w:hAnsi="Times New Roman" w:cs="Times New Roman"/>
          <w:b/>
          <w:bCs/>
        </w:rPr>
        <w:tab/>
      </w:r>
      <w:r w:rsidR="00135591" w:rsidRPr="00531EB5">
        <w:rPr>
          <w:rFonts w:ascii="Times New Roman" w:hAnsi="Times New Roman" w:cs="Times New Roman"/>
          <w:b/>
          <w:bCs/>
        </w:rPr>
        <w:t xml:space="preserve"> </w:t>
      </w:r>
      <w:r w:rsidRPr="00531EB5">
        <w:rPr>
          <w:rFonts w:ascii="Times New Roman" w:hAnsi="Times New Roman" w:cs="Times New Roman"/>
          <w:b/>
          <w:bCs/>
        </w:rPr>
        <w:tab/>
        <w:t>(</w:t>
      </w:r>
      <w:r w:rsidR="00CA10A0">
        <w:rPr>
          <w:rFonts w:ascii="Times New Roman" w:hAnsi="Times New Roman" w:cs="Times New Roman"/>
          <w:b/>
          <w:bCs/>
        </w:rPr>
        <w:t>Rishi</w:t>
      </w:r>
      <w:r w:rsidR="00135591" w:rsidRPr="00531EB5">
        <w:rPr>
          <w:rFonts w:ascii="Times New Roman" w:hAnsi="Times New Roman" w:cs="Times New Roman"/>
          <w:b/>
          <w:bCs/>
        </w:rPr>
        <w:t xml:space="preserve"> Parihar</w:t>
      </w:r>
      <w:r w:rsidRPr="00531EB5">
        <w:rPr>
          <w:rFonts w:ascii="Times New Roman" w:hAnsi="Times New Roman" w:cs="Times New Roman"/>
          <w:b/>
          <w:bCs/>
        </w:rPr>
        <w:t xml:space="preserve">)        </w:t>
      </w:r>
      <w:r w:rsidRPr="00531EB5">
        <w:rPr>
          <w:rFonts w:ascii="Times New Roman" w:hAnsi="Times New Roman" w:cs="Times New Roman"/>
        </w:rPr>
        <w:tab/>
      </w:r>
    </w:p>
    <w:sectPr w:rsidR="00E43898" w:rsidRPr="00531EB5">
      <w:footerReference w:type="default" r:id="rId8"/>
      <w:pgSz w:w="12240" w:h="15840"/>
      <w:pgMar w:top="1440" w:right="1440" w:bottom="1440" w:left="1440" w:header="720" w:footer="720" w:gutter="0"/>
      <w:pgBorders>
        <w:top w:val="single" w:sz="8" w:space="31" w:color="000000"/>
        <w:left w:val="single" w:sz="8" w:space="31" w:color="000000"/>
        <w:bottom w:val="single" w:sz="8" w:space="31" w:color="000000"/>
        <w:right w:val="single" w:sz="8" w:space="31" w:color="000000"/>
      </w:pgBorders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0A67" w14:textId="77777777" w:rsidR="00BD742E" w:rsidRDefault="00BD742E" w:rsidP="00DF3BCE">
      <w:pPr>
        <w:spacing w:after="0" w:line="240" w:lineRule="auto"/>
      </w:pPr>
      <w:r>
        <w:separator/>
      </w:r>
    </w:p>
  </w:endnote>
  <w:endnote w:type="continuationSeparator" w:id="0">
    <w:p w14:paraId="307C0504" w14:textId="77777777" w:rsidR="00BD742E" w:rsidRDefault="00BD742E" w:rsidP="00DF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C310" w14:textId="77777777" w:rsidR="00DF3BCE" w:rsidRDefault="00DF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27FB" w14:textId="77777777" w:rsidR="00BD742E" w:rsidRDefault="00BD742E" w:rsidP="00DF3BCE">
      <w:pPr>
        <w:spacing w:after="0" w:line="240" w:lineRule="auto"/>
      </w:pPr>
      <w:r>
        <w:separator/>
      </w:r>
    </w:p>
  </w:footnote>
  <w:footnote w:type="continuationSeparator" w:id="0">
    <w:p w14:paraId="1F44C4AA" w14:textId="77777777" w:rsidR="00BD742E" w:rsidRDefault="00BD742E" w:rsidP="00DF3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5pt;height: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olor w:val="auto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bCs/>
        <w:color w:val="auto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6912131"/>
    <w:multiLevelType w:val="hybridMultilevel"/>
    <w:tmpl w:val="B9CC3E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2F388C"/>
    <w:multiLevelType w:val="hybridMultilevel"/>
    <w:tmpl w:val="D6424E7C"/>
    <w:lvl w:ilvl="0" w:tplc="5314B9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11986">
    <w:abstractNumId w:val="0"/>
  </w:num>
  <w:num w:numId="2" w16cid:durableId="1957758147">
    <w:abstractNumId w:val="1"/>
  </w:num>
  <w:num w:numId="3" w16cid:durableId="632102485">
    <w:abstractNumId w:val="2"/>
  </w:num>
  <w:num w:numId="4" w16cid:durableId="1772357290">
    <w:abstractNumId w:val="3"/>
  </w:num>
  <w:num w:numId="5" w16cid:durableId="91510123">
    <w:abstractNumId w:val="4"/>
  </w:num>
  <w:num w:numId="6" w16cid:durableId="1982297269">
    <w:abstractNumId w:val="5"/>
  </w:num>
  <w:num w:numId="7" w16cid:durableId="55974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A7"/>
    <w:rsid w:val="000056E0"/>
    <w:rsid w:val="00103E59"/>
    <w:rsid w:val="00104445"/>
    <w:rsid w:val="00114263"/>
    <w:rsid w:val="00135591"/>
    <w:rsid w:val="00163DB3"/>
    <w:rsid w:val="001664D8"/>
    <w:rsid w:val="00170C0B"/>
    <w:rsid w:val="0018198F"/>
    <w:rsid w:val="00185D09"/>
    <w:rsid w:val="001A7C90"/>
    <w:rsid w:val="001E7CC4"/>
    <w:rsid w:val="00236349"/>
    <w:rsid w:val="0024343B"/>
    <w:rsid w:val="002B5790"/>
    <w:rsid w:val="003058F6"/>
    <w:rsid w:val="00311095"/>
    <w:rsid w:val="00327851"/>
    <w:rsid w:val="00332DD1"/>
    <w:rsid w:val="003449C3"/>
    <w:rsid w:val="003473FB"/>
    <w:rsid w:val="003B6271"/>
    <w:rsid w:val="003C086B"/>
    <w:rsid w:val="003E3949"/>
    <w:rsid w:val="004077D7"/>
    <w:rsid w:val="00421480"/>
    <w:rsid w:val="00460E91"/>
    <w:rsid w:val="004749C9"/>
    <w:rsid w:val="004B1668"/>
    <w:rsid w:val="004B553F"/>
    <w:rsid w:val="00516C35"/>
    <w:rsid w:val="00520D74"/>
    <w:rsid w:val="00530082"/>
    <w:rsid w:val="00531EB5"/>
    <w:rsid w:val="0054437B"/>
    <w:rsid w:val="005D3A75"/>
    <w:rsid w:val="00612DC6"/>
    <w:rsid w:val="00695AF9"/>
    <w:rsid w:val="006A78E2"/>
    <w:rsid w:val="006D5DF1"/>
    <w:rsid w:val="00700572"/>
    <w:rsid w:val="007919FE"/>
    <w:rsid w:val="007D1283"/>
    <w:rsid w:val="007E41A0"/>
    <w:rsid w:val="0088088A"/>
    <w:rsid w:val="00896182"/>
    <w:rsid w:val="008F0019"/>
    <w:rsid w:val="008F405A"/>
    <w:rsid w:val="00963FC1"/>
    <w:rsid w:val="00980D43"/>
    <w:rsid w:val="009B681D"/>
    <w:rsid w:val="009D3403"/>
    <w:rsid w:val="00A1544B"/>
    <w:rsid w:val="00A21978"/>
    <w:rsid w:val="00A51539"/>
    <w:rsid w:val="00A517E1"/>
    <w:rsid w:val="00AC2761"/>
    <w:rsid w:val="00B33DF8"/>
    <w:rsid w:val="00B722C6"/>
    <w:rsid w:val="00BC7F16"/>
    <w:rsid w:val="00BD742E"/>
    <w:rsid w:val="00C071F6"/>
    <w:rsid w:val="00C15564"/>
    <w:rsid w:val="00C35790"/>
    <w:rsid w:val="00C736A7"/>
    <w:rsid w:val="00C84E46"/>
    <w:rsid w:val="00C9299E"/>
    <w:rsid w:val="00CA10A0"/>
    <w:rsid w:val="00CD30DC"/>
    <w:rsid w:val="00D53B83"/>
    <w:rsid w:val="00D7774E"/>
    <w:rsid w:val="00DA19B3"/>
    <w:rsid w:val="00DF3BCE"/>
    <w:rsid w:val="00E43898"/>
    <w:rsid w:val="00EA03DA"/>
    <w:rsid w:val="00EB710A"/>
    <w:rsid w:val="00F41220"/>
    <w:rsid w:val="00F429ED"/>
    <w:rsid w:val="00FA5089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18B4A8A"/>
  <w15:chartTrackingRefBased/>
  <w15:docId w15:val="{A4DCAF35-A0B8-134D-B143-53509FC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2"/>
      <w:szCs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4z0">
    <w:name w:val="WW8Num4z0"/>
    <w:rPr>
      <w:rFonts w:hint="default"/>
      <w:b/>
      <w:bCs/>
      <w:color w:val="auto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8"/>
      <w:szCs w:val="28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  <w:sz w:val="28"/>
      <w:szCs w:val="28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Heading1Char">
    <w:name w:val="Heading 1 Char"/>
    <w:rPr>
      <w:rFonts w:ascii="Cambria" w:eastAsia="Calibri" w:hAnsi="Cambria" w:cs="Cambria"/>
      <w:b/>
      <w:bCs/>
      <w:color w:val="365F91"/>
      <w:sz w:val="28"/>
      <w:szCs w:val="28"/>
      <w:lang w:val="en-US" w:eastAsia="ar-SA" w:bidi="ar-SA"/>
    </w:rPr>
  </w:style>
  <w:style w:type="character" w:customStyle="1" w:styleId="HeaderChar">
    <w:name w:val="Header Char"/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rPr>
      <w:rFonts w:ascii="Garamond" w:hAnsi="Garamond" w:cs="Garamond"/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eastAsia="Times New Roman" w:hAnsi="Garamond" w:cs="Times New Roma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  <w:rPr>
      <w:rFonts w:eastAsia="Times New Roman" w:cs="Times New Roman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FE7FA7"/>
  </w:style>
  <w:style w:type="character" w:styleId="Emphasis">
    <w:name w:val="Emphasis"/>
    <w:uiPriority w:val="20"/>
    <w:qFormat/>
    <w:rsid w:val="00FE7FA7"/>
    <w:rPr>
      <w:i/>
      <w:iCs/>
    </w:rPr>
  </w:style>
  <w:style w:type="table" w:styleId="TableGrid">
    <w:name w:val="Table Grid"/>
    <w:basedOn w:val="TableNormal"/>
    <w:uiPriority w:val="59"/>
    <w:rsid w:val="007919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7919F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DecimalAligned">
    <w:name w:val="Decimal Aligned"/>
    <w:basedOn w:val="Normal"/>
    <w:uiPriority w:val="40"/>
    <w:qFormat/>
    <w:rsid w:val="00135591"/>
    <w:pPr>
      <w:tabs>
        <w:tab w:val="decimal" w:pos="360"/>
      </w:tabs>
      <w:suppressAutoHyphens w:val="0"/>
    </w:pPr>
    <w:rPr>
      <w:rFonts w:asciiTheme="minorHAnsi" w:eastAsiaTheme="minorEastAsia" w:hAnsi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35591"/>
    <w:pPr>
      <w:suppressAutoHyphens w:val="0"/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5591"/>
    <w:rPr>
      <w:rFonts w:asciiTheme="minorHAnsi" w:eastAsiaTheme="minorEastAsia" w:hAnsiTheme="minorHAnsi"/>
      <w:lang w:val="en-US"/>
    </w:rPr>
  </w:style>
  <w:style w:type="character" w:styleId="SubtleEmphasis">
    <w:name w:val="Subtle Emphasis"/>
    <w:basedOn w:val="DefaultParagraphFont"/>
    <w:uiPriority w:val="19"/>
    <w:qFormat/>
    <w:rsid w:val="00135591"/>
    <w:rPr>
      <w:i/>
      <w:iCs/>
    </w:rPr>
  </w:style>
  <w:style w:type="table" w:styleId="MediumShading2-Accent5">
    <w:name w:val="Medium Shading 2 Accent 5"/>
    <w:basedOn w:val="TableNormal"/>
    <w:uiPriority w:val="64"/>
    <w:rsid w:val="00135591"/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21034-AAD2-4FD1-87BD-9B2557CD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Rishi Parihar</cp:lastModifiedBy>
  <cp:revision>58</cp:revision>
  <cp:lastPrinted>2016-09-13T05:35:00Z</cp:lastPrinted>
  <dcterms:created xsi:type="dcterms:W3CDTF">2023-06-14T13:43:00Z</dcterms:created>
  <dcterms:modified xsi:type="dcterms:W3CDTF">2023-07-03T13:03:00Z</dcterms:modified>
</cp:coreProperties>
</file>